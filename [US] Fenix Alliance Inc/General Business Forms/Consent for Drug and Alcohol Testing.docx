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BB99" w14:textId="77777777" w:rsidR="008E4C18" w:rsidRDefault="008A567B">
      <w:pPr>
        <w:pStyle w:val="HTMLPreformatted"/>
        <w:spacing w:line="36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CONSENT FOR DRUG/ALCOHOL TESTING</w:t>
      </w:r>
    </w:p>
    <w:p w14:paraId="499EBB9A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9D" w14:textId="349442DF" w:rsidR="008E4C18" w:rsidRDefault="008A567B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If you are offered and accept employment with</w:t>
      </w:r>
      <w:r w:rsidR="00D8231C">
        <w:rPr>
          <w:rFonts w:ascii="Times New Roman" w:hAnsi="Times New Roman" w:cs="Times New Roman"/>
          <w:sz w:val="24"/>
        </w:rPr>
        <w:t xml:space="preserve"> Fenix Alliance Inc.</w:t>
      </w:r>
      <w:r>
        <w:rPr>
          <w:rFonts w:ascii="Times New Roman" w:hAnsi="Times New Roman" w:cs="Times New Roman"/>
          <w:sz w:val="24"/>
        </w:rPr>
        <w:t xml:space="preserve"> in the interest of safety for all concerned, you will be required to take a urine test for drug and/or alcohol use.</w:t>
      </w:r>
    </w:p>
    <w:p w14:paraId="499EBB9E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A3" w14:textId="07C71FD1" w:rsidR="008E4C18" w:rsidRDefault="008A567B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I,</w:t>
      </w:r>
      <w:r w:rsidR="00D823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___________________________________, have been fully informed of the reason for </w:t>
      </w:r>
      <w:r w:rsidR="00D823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urine test for drug and/or alcohol (I understand what I am being tested for), the </w:t>
      </w:r>
      <w:r w:rsidR="00D823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procedure involved, and do hereby freely give my consent.  In addition, I understand that the results of this test will be forwarded to my potential employer and become part of my record.</w:t>
      </w:r>
    </w:p>
    <w:p w14:paraId="499EBBA4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A6" w14:textId="01D2E3F9" w:rsidR="008E4C18" w:rsidRDefault="008A567B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If this test is positive, and for this reason I am not hired, I understand that I will be given the opportunity to explain the results of this test.</w:t>
      </w:r>
    </w:p>
    <w:p w14:paraId="499EBBA7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AA" w14:textId="0B1924E1" w:rsidR="008E4C18" w:rsidRDefault="008A567B" w:rsidP="00D8231C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I hereby authorize these test results to be released</w:t>
      </w:r>
      <w:r w:rsidR="00D8231C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o</w:t>
      </w:r>
      <w:r w:rsidR="00D8231C">
        <w:rPr>
          <w:rFonts w:ascii="Times New Roman" w:hAnsi="Times New Roman" w:cs="Times New Roman"/>
          <w:sz w:val="24"/>
        </w:rPr>
        <w:t xml:space="preserve"> Fenix Alliance Inc.</w:t>
      </w:r>
    </w:p>
    <w:p w14:paraId="499EBBAB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AC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AD" w14:textId="17391116" w:rsidR="008E4C18" w:rsidRDefault="008A567B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Signature</w:t>
      </w:r>
      <w:r w:rsidR="00D823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____________________________________________Date______________</w:t>
      </w:r>
    </w:p>
    <w:p w14:paraId="499EBBAE" w14:textId="77777777" w:rsidR="008E4C18" w:rsidRDefault="008E4C18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</w:p>
    <w:p w14:paraId="499EBBAF" w14:textId="724FA7E4" w:rsidR="008E4C18" w:rsidRDefault="00C056B2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Witness _</w:t>
      </w:r>
      <w:r w:rsidR="008A567B">
        <w:rPr>
          <w:rFonts w:ascii="Times New Roman" w:hAnsi="Times New Roman" w:cs="Times New Roman"/>
          <w:sz w:val="24"/>
        </w:rPr>
        <w:t>___________________</w:t>
      </w:r>
      <w:bookmarkStart w:id="0" w:name="_GoBack"/>
      <w:bookmarkEnd w:id="0"/>
      <w:r w:rsidR="008A567B">
        <w:rPr>
          <w:rFonts w:ascii="Times New Roman" w:hAnsi="Times New Roman" w:cs="Times New Roman"/>
          <w:sz w:val="24"/>
        </w:rPr>
        <w:t>________________________</w:t>
      </w:r>
      <w:r w:rsidR="00D8231C">
        <w:rPr>
          <w:rFonts w:ascii="Times New Roman" w:hAnsi="Times New Roman" w:cs="Times New Roman"/>
          <w:sz w:val="24"/>
        </w:rPr>
        <w:t xml:space="preserve"> </w:t>
      </w:r>
      <w:r w:rsidR="008A567B">
        <w:rPr>
          <w:rFonts w:ascii="Times New Roman" w:hAnsi="Times New Roman" w:cs="Times New Roman"/>
          <w:sz w:val="24"/>
        </w:rPr>
        <w:t>Date______________</w:t>
      </w:r>
    </w:p>
    <w:p w14:paraId="499EBBB0" w14:textId="77777777" w:rsidR="008E4C18" w:rsidRDefault="008E4C18">
      <w:pPr>
        <w:spacing w:line="360" w:lineRule="auto"/>
        <w:rPr>
          <w:sz w:val="24"/>
        </w:rPr>
      </w:pPr>
    </w:p>
    <w:sectPr w:rsidR="008E4C18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1062F" w14:textId="77777777" w:rsidR="00D8231C" w:rsidRDefault="00D8231C" w:rsidP="00D8231C">
      <w:r>
        <w:separator/>
      </w:r>
    </w:p>
  </w:endnote>
  <w:endnote w:type="continuationSeparator" w:id="0">
    <w:p w14:paraId="79C82BB2" w14:textId="77777777" w:rsidR="00D8231C" w:rsidRDefault="00D8231C" w:rsidP="00D8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DB38F" w14:textId="77777777" w:rsidR="00D8231C" w:rsidRDefault="00D8231C" w:rsidP="00D8231C">
      <w:r>
        <w:separator/>
      </w:r>
    </w:p>
  </w:footnote>
  <w:footnote w:type="continuationSeparator" w:id="0">
    <w:p w14:paraId="17DCEAD2" w14:textId="77777777" w:rsidR="00D8231C" w:rsidRDefault="00D8231C" w:rsidP="00D82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8875D" w14:textId="375993A8" w:rsidR="00D8231C" w:rsidRDefault="00D8231C" w:rsidP="00D8231C">
    <w:pPr>
      <w:pStyle w:val="Header"/>
      <w:jc w:val="right"/>
    </w:pPr>
    <w:r>
      <w:rPr>
        <w:noProof/>
      </w:rPr>
      <w:drawing>
        <wp:inline distT="0" distB="0" distL="0" distR="0" wp14:anchorId="02825659" wp14:editId="5D373E4A">
          <wp:extent cx="1247775" cy="212725"/>
          <wp:effectExtent l="0" t="0" r="952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7B"/>
    <w:rsid w:val="008A567B"/>
    <w:rsid w:val="008E4C18"/>
    <w:rsid w:val="00C056B2"/>
    <w:rsid w:val="00D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EBB99"/>
  <w15:chartTrackingRefBased/>
  <w15:docId w15:val="{E32A9B53-3B6D-4366-A136-E51054B5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8231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31C"/>
  </w:style>
  <w:style w:type="paragraph" w:styleId="Footer">
    <w:name w:val="footer"/>
    <w:basedOn w:val="Normal"/>
    <w:link w:val="FooterChar"/>
    <w:uiPriority w:val="99"/>
    <w:unhideWhenUsed/>
    <w:rsid w:val="00D8231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FB887-4C14-4656-B650-B2BD4E244327}"/>
</file>

<file path=customXml/itemProps2.xml><?xml version="1.0" encoding="utf-8"?>
<ds:datastoreItem xmlns:ds="http://schemas.openxmlformats.org/officeDocument/2006/customXml" ds:itemID="{C6E32139-52FD-4A28-BDBB-298827170E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2A3CC-BEE7-4596-BEFA-A2ED4855D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FOR DRUG/ALCOHOL TESTING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 DRUG/ALCOHOL TESTING</dc:title>
  <dc:subject/>
  <dc:creator>Veso Ganev</dc:creator>
  <cp:keywords/>
  <dc:description/>
  <cp:lastModifiedBy>Daniel Lozano Navas</cp:lastModifiedBy>
  <cp:revision>4</cp:revision>
  <dcterms:created xsi:type="dcterms:W3CDTF">2017-10-11T19:10:00Z</dcterms:created>
  <dcterms:modified xsi:type="dcterms:W3CDTF">2020-07-24T06:00:00Z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